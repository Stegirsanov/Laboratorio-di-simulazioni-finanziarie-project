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EDDC3" w14:textId="77777777" w:rsidR="00774EFB" w:rsidRDefault="0086012B">
      <w:bookmarkStart w:id="0" w:name="_GoBack"/>
      <w:bookmarkEnd w:id="0"/>
    </w:p>
    <w:sectPr w:rsidR="00774EFB" w:rsidSect="00B562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2B"/>
    <w:rsid w:val="0086012B"/>
    <w:rsid w:val="00B56257"/>
    <w:rsid w:val="00D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7E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zampiero</dc:creator>
  <cp:keywords/>
  <dc:description/>
  <cp:lastModifiedBy>stefano zampiero</cp:lastModifiedBy>
  <cp:revision>1</cp:revision>
  <dcterms:created xsi:type="dcterms:W3CDTF">2018-04-13T13:20:00Z</dcterms:created>
  <dcterms:modified xsi:type="dcterms:W3CDTF">2018-04-13T13:20:00Z</dcterms:modified>
</cp:coreProperties>
</file>